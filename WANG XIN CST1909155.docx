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410D" w14:textId="14525BD7" w:rsidR="006131E5" w:rsidRPr="008E4561" w:rsidRDefault="00283283" w:rsidP="006131E5">
      <w:pPr>
        <w:rPr>
          <w:rFonts w:ascii="方正姚体" w:eastAsia="方正姚体" w:hAnsi="黑体" w:cs="宋体"/>
          <w:color w:val="FFFFFF" w:themeColor="background1"/>
          <w:sz w:val="32"/>
          <w:lang w:eastAsia="zh-CN"/>
        </w:rPr>
      </w:pPr>
      <w:r>
        <w:rPr>
          <w:rFonts w:ascii="方正姚体" w:eastAsia="方正姚体" w:hAnsi="Adobe Gothic Std B"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ABF76" wp14:editId="052291BC">
                <wp:simplePos x="0" y="0"/>
                <wp:positionH relativeFrom="page">
                  <wp:posOffset>6355080</wp:posOffset>
                </wp:positionH>
                <wp:positionV relativeFrom="paragraph">
                  <wp:posOffset>-904875</wp:posOffset>
                </wp:positionV>
                <wp:extent cx="1409700" cy="1744980"/>
                <wp:effectExtent l="19050" t="0" r="19050" b="45720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9700" cy="17449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6D07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6" o:spid="_x0000_s1026" type="#_x0000_t6" style="position:absolute;left:0;text-align:left;margin-left:500.4pt;margin-top:-71.25pt;width:111pt;height:137.4pt;rotation:18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" fillcolor="#5b9bd5 [3204]" strokecolor="#1f4d78 [1604]" strokeweight="1pt">
                <w10:wrap anchorx="page"/>
              </v:shape>
            </w:pict>
          </mc:Fallback>
        </mc:AlternateContent>
      </w:r>
      <w:r w:rsidR="006131E5">
        <w:rPr>
          <w:rFonts w:ascii="楷体" w:eastAsia="楷体" w:hAnsi="楷体" w:hint="eastAsia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E90708" wp14:editId="47BDE7D6">
                <wp:simplePos x="0" y="0"/>
                <wp:positionH relativeFrom="margin">
                  <wp:posOffset>91440</wp:posOffset>
                </wp:positionH>
                <wp:positionV relativeFrom="paragraph">
                  <wp:posOffset>-266700</wp:posOffset>
                </wp:positionV>
                <wp:extent cx="1318260" cy="1272540"/>
                <wp:effectExtent l="0" t="0" r="15240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725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5FC8F" id="椭圆 5" o:spid="_x0000_s1026" style="position:absolute;left:0;text-align:left;margin-left:7.2pt;margin-top:-21pt;width:103.8pt;height:100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" fillcolor="#f7caac [1301]" strokecolor="#f4b083 [1941]" strokeweight="1pt">
                <v:stroke joinstyle="miter"/>
                <w10:wrap anchorx="margin"/>
              </v:oval>
            </w:pict>
          </mc:Fallback>
        </mc:AlternateContent>
      </w:r>
      <w:r w:rsidR="006131E5" w:rsidRPr="001C577A">
        <w:rPr>
          <w:rFonts w:ascii="黑体" w:eastAsia="黑体" w:hAnsi="黑体" w:cs="宋体"/>
          <w:noProof/>
          <w:sz w:val="3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21931" wp14:editId="49CD58FF">
                <wp:simplePos x="0" y="0"/>
                <wp:positionH relativeFrom="margin">
                  <wp:posOffset>4050665</wp:posOffset>
                </wp:positionH>
                <wp:positionV relativeFrom="paragraph">
                  <wp:posOffset>0</wp:posOffset>
                </wp:positionV>
                <wp:extent cx="1864360" cy="648335"/>
                <wp:effectExtent l="0" t="0" r="2159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5CA3" w14:textId="77777777" w:rsidR="006131E5" w:rsidRDefault="006131E5" w:rsidP="006131E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     Jalan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Sunsuria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, Malaysia</w:t>
                            </w:r>
                          </w:p>
                          <w:p w14:paraId="09A8A7F8" w14:textId="77777777" w:rsidR="006131E5" w:rsidRDefault="006131E5" w:rsidP="006131E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     +60 0177340742</w:t>
                            </w:r>
                          </w:p>
                          <w:p w14:paraId="264084E6" w14:textId="77777777" w:rsidR="006131E5" w:rsidRDefault="006131E5" w:rsidP="006131E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     Learningwell01@163.com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1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95pt;margin-top:0;width:146.8pt;height:5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">
                <v:textbox>
                  <w:txbxContent>
                    <w:p w14:paraId="24025CA3" w14:textId="77777777" w:rsidR="006131E5" w:rsidRDefault="006131E5" w:rsidP="006131E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     Jalan </w:t>
                      </w:r>
                      <w:proofErr w:type="spellStart"/>
                      <w:r>
                        <w:rPr>
                          <w:lang w:eastAsia="zh-CN"/>
                        </w:rPr>
                        <w:t>Sunsuria</w:t>
                      </w:r>
                      <w:proofErr w:type="spellEnd"/>
                      <w:r>
                        <w:rPr>
                          <w:lang w:eastAsia="zh-CN"/>
                        </w:rPr>
                        <w:t>, Malaysia</w:t>
                      </w:r>
                    </w:p>
                    <w:p w14:paraId="09A8A7F8" w14:textId="77777777" w:rsidR="006131E5" w:rsidRDefault="006131E5" w:rsidP="006131E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     +60 0177340742</w:t>
                      </w:r>
                    </w:p>
                    <w:p w14:paraId="264084E6" w14:textId="77777777" w:rsidR="006131E5" w:rsidRDefault="006131E5" w:rsidP="006131E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     Learningwell01@163.com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1E5" w:rsidRPr="001C577A">
        <w:rPr>
          <w:noProof/>
        </w:rPr>
        <w:drawing>
          <wp:anchor distT="0" distB="0" distL="114300" distR="114300" simplePos="0" relativeHeight="251660288" behindDoc="0" locked="0" layoutInCell="1" allowOverlap="1" wp14:anchorId="65DC1390" wp14:editId="46E76EDA">
            <wp:simplePos x="0" y="0"/>
            <wp:positionH relativeFrom="column">
              <wp:posOffset>4133215</wp:posOffset>
            </wp:positionH>
            <wp:positionV relativeFrom="paragraph">
              <wp:posOffset>71755</wp:posOffset>
            </wp:positionV>
            <wp:extent cx="118745" cy="142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4582" r="21955" b="17148"/>
                    <a:stretch/>
                  </pic:blipFill>
                  <pic:spPr bwMode="auto">
                    <a:xfrm flipH="1">
                      <a:off x="0" y="0"/>
                      <a:ext cx="118745" cy="14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1E5">
        <w:rPr>
          <w:noProof/>
        </w:rPr>
        <w:drawing>
          <wp:anchor distT="0" distB="0" distL="114300" distR="114300" simplePos="0" relativeHeight="251661312" behindDoc="0" locked="0" layoutInCell="1" allowOverlap="1" wp14:anchorId="37947E7B" wp14:editId="56C513FE">
            <wp:simplePos x="0" y="0"/>
            <wp:positionH relativeFrom="column">
              <wp:posOffset>4126396</wp:posOffset>
            </wp:positionH>
            <wp:positionV relativeFrom="paragraph">
              <wp:posOffset>259080</wp:posOffset>
            </wp:positionV>
            <wp:extent cx="122555" cy="122555"/>
            <wp:effectExtent l="0" t="0" r="0" b="0"/>
            <wp:wrapNone/>
            <wp:docPr id="2" name="Picture 2" descr="https://timgsa.baidu.com/timg?image&amp;quality=80&amp;size=b9999_10000&amp;sec=1570093698606&amp;di=41660880936498bdc905971bd1e4c92b&amp;imgtype=0&amp;src=http%3A%2F%2Fbpic.588ku.com%2Felement_origin_min_pic%2F01%2F47%2F68%2F525743fc23a5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70093698606&amp;di=41660880936498bdc905971bd1e4c92b&amp;imgtype=0&amp;src=http%3A%2F%2Fbpic.588ku.com%2Felement_origin_min_pic%2F01%2F47%2F68%2F525743fc23a5f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1E5">
        <w:rPr>
          <w:rFonts w:ascii="黑体" w:eastAsia="黑体" w:hAnsi="黑体" w:cs="宋体" w:hint="eastAsia"/>
          <w:sz w:val="32"/>
          <w:lang w:eastAsia="zh-CN"/>
        </w:rPr>
        <w:t xml:space="preserve"> </w:t>
      </w:r>
      <w:r w:rsidR="006131E5">
        <w:rPr>
          <w:rFonts w:ascii="黑体" w:eastAsia="黑体" w:hAnsi="黑体" w:cs="宋体"/>
          <w:sz w:val="32"/>
          <w:lang w:eastAsia="zh-CN"/>
        </w:rPr>
        <w:t xml:space="preserve"> </w:t>
      </w:r>
      <w:r w:rsidR="00827CA3">
        <w:rPr>
          <w:rFonts w:ascii="黑体" w:eastAsia="黑体" w:hAnsi="黑体" w:cs="宋体"/>
          <w:sz w:val="32"/>
          <w:lang w:eastAsia="zh-CN"/>
        </w:rPr>
        <w:t xml:space="preserve">   </w:t>
      </w:r>
      <w:r w:rsidR="006131E5" w:rsidRPr="008E4561">
        <w:rPr>
          <w:rFonts w:ascii="方正姚体" w:eastAsia="方正姚体" w:hAnsi="黑体" w:cs="宋体" w:hint="eastAsia"/>
          <w:color w:val="FFFFFF" w:themeColor="background1"/>
          <w:sz w:val="36"/>
          <w:szCs w:val="24"/>
          <w:lang w:eastAsia="zh-CN"/>
        </w:rPr>
        <w:t>王鑫</w:t>
      </w:r>
      <w:bookmarkStart w:id="0" w:name="_GoBack"/>
      <w:bookmarkEnd w:id="0"/>
    </w:p>
    <w:p w14:paraId="26C74CDE" w14:textId="4BF68DC2" w:rsidR="006131E5" w:rsidRPr="008E4561" w:rsidRDefault="006131E5" w:rsidP="00827CA3">
      <w:pPr>
        <w:ind w:firstLineChars="200" w:firstLine="440"/>
        <w:rPr>
          <w:rFonts w:ascii="方正姚体" w:eastAsia="方正姚体" w:hAnsi="Adobe Gothic Std B" w:cs="Arial"/>
          <w:color w:val="FFFFFF" w:themeColor="background1"/>
          <w:sz w:val="32"/>
          <w:lang w:eastAsia="zh-CN"/>
        </w:rPr>
      </w:pPr>
      <w:r w:rsidRPr="008E4561">
        <w:rPr>
          <w:rFonts w:ascii="方正姚体" w:eastAsia="方正姚体" w:hAnsi="Adobe Gothic Std B" w:hint="eastAsia"/>
          <w:noProof/>
          <w:color w:val="FFFFFF" w:themeColor="background1"/>
        </w:rPr>
        <w:drawing>
          <wp:anchor distT="0" distB="0" distL="114300" distR="114300" simplePos="0" relativeHeight="251662336" behindDoc="0" locked="0" layoutInCell="1" allowOverlap="1" wp14:anchorId="619CD2E9" wp14:editId="1253CBB8">
            <wp:simplePos x="0" y="0"/>
            <wp:positionH relativeFrom="column">
              <wp:posOffset>4087495</wp:posOffset>
            </wp:positionH>
            <wp:positionV relativeFrom="paragraph">
              <wp:posOffset>62230</wp:posOffset>
            </wp:positionV>
            <wp:extent cx="197911" cy="197911"/>
            <wp:effectExtent l="0" t="0" r="0" b="0"/>
            <wp:wrapNone/>
            <wp:docPr id="3" name="Picture 3" descr="https://ss2.bdstatic.com/70cFvnSh_Q1YnxGkpoWK1HF6hhy/it/u=459815497,1656569623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2.bdstatic.com/70cFvnSh_Q1YnxGkpoWK1HF6hhy/it/u=459815497,1656569623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" cy="1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61">
        <w:rPr>
          <w:rFonts w:ascii="方正姚体" w:eastAsia="方正姚体" w:hAnsi="Adobe Gothic Std B" w:cs="Arial" w:hint="eastAsia"/>
          <w:color w:val="FFFFFF" w:themeColor="background1"/>
          <w:sz w:val="32"/>
          <w:lang w:eastAsia="zh-CN"/>
        </w:rPr>
        <w:t>WANG XIN</w:t>
      </w:r>
    </w:p>
    <w:p w14:paraId="46DC9C84" w14:textId="32BC5684" w:rsidR="006131E5" w:rsidRPr="00D01321" w:rsidRDefault="006131E5" w:rsidP="006131E5">
      <w:pPr>
        <w:pStyle w:val="affd"/>
        <w:jc w:val="center"/>
        <w:rPr>
          <w:lang w:eastAsia="zh-CN"/>
        </w:rPr>
      </w:pPr>
    </w:p>
    <w:p w14:paraId="186D52D1" w14:textId="4918AB5F" w:rsidR="006131E5" w:rsidRDefault="006131E5" w:rsidP="006131E5">
      <w:pPr>
        <w:pStyle w:val="affd"/>
        <w:pBdr>
          <w:bottom w:val="single" w:sz="4" w:space="0" w:color="auto"/>
        </w:pBdr>
        <w:rPr>
          <w:rFonts w:ascii="楷体" w:eastAsia="楷体" w:hAnsi="楷体"/>
          <w:b/>
          <w:sz w:val="36"/>
          <w:lang w:eastAsia="zh-CN"/>
        </w:rPr>
      </w:pPr>
    </w:p>
    <w:p w14:paraId="350ECDC1" w14:textId="0FADD8F0" w:rsidR="006131E5" w:rsidRDefault="006131E5" w:rsidP="006131E5">
      <w:pPr>
        <w:pStyle w:val="affd"/>
        <w:pBdr>
          <w:bottom w:val="single" w:sz="4" w:space="0" w:color="auto"/>
        </w:pBdr>
        <w:rPr>
          <w:rFonts w:ascii="楷体" w:eastAsia="楷体" w:hAnsi="楷体"/>
          <w:b/>
          <w:sz w:val="36"/>
          <w:lang w:eastAsia="zh-CN"/>
        </w:rPr>
      </w:pPr>
    </w:p>
    <w:p w14:paraId="13F836F0" w14:textId="6136F498" w:rsidR="006131E5" w:rsidRPr="0066680D" w:rsidRDefault="006131E5" w:rsidP="0066680D">
      <w:pPr>
        <w:pStyle w:val="affd"/>
        <w:numPr>
          <w:ilvl w:val="0"/>
          <w:numId w:val="30"/>
        </w:numPr>
        <w:pBdr>
          <w:bottom w:val="single" w:sz="4" w:space="0" w:color="auto"/>
        </w:pBdr>
        <w:rPr>
          <w:rFonts w:ascii="楷体" w:eastAsia="楷体" w:hAnsi="楷体"/>
          <w:sz w:val="32"/>
          <w:lang w:eastAsia="zh-CN"/>
        </w:rPr>
      </w:pPr>
      <w:r w:rsidRPr="0066680D">
        <w:rPr>
          <w:rFonts w:ascii="楷体" w:eastAsia="楷体" w:hAnsi="楷体" w:hint="eastAsia"/>
          <w:sz w:val="32"/>
          <w:lang w:eastAsia="zh-CN"/>
        </w:rPr>
        <w:t>Edu</w:t>
      </w:r>
      <w:r w:rsidRPr="0066680D">
        <w:rPr>
          <w:rFonts w:ascii="楷体" w:eastAsia="楷体" w:hAnsi="楷体"/>
          <w:sz w:val="32"/>
          <w:lang w:eastAsia="zh-CN"/>
        </w:rPr>
        <w:t>cation</w:t>
      </w:r>
    </w:p>
    <w:p w14:paraId="34605627" w14:textId="42ADA310" w:rsidR="006131E5" w:rsidRPr="0066680D" w:rsidRDefault="006131E5" w:rsidP="0066680D">
      <w:pPr>
        <w:pStyle w:val="affd"/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</w:pP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>Xiamen University Mal</w:t>
      </w:r>
      <w:r w:rsidR="0066680D"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>a</w:t>
      </w: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ysia                                   </w:t>
      </w:r>
      <w:r w:rsid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    </w:t>
      </w: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>2019/09 -2023/08</w:t>
      </w:r>
    </w:p>
    <w:p w14:paraId="6ED5DC26" w14:textId="5E1C513B" w:rsidR="006131E5" w:rsidRPr="0066680D" w:rsidRDefault="006131E5" w:rsidP="0066680D">
      <w:pPr>
        <w:pStyle w:val="affd"/>
        <w:spacing w:line="480" w:lineRule="auto"/>
        <w:ind w:right="420"/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</w:pP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Computer Science </w:t>
      </w:r>
      <w:r w:rsidRPr="0066680D">
        <w:rPr>
          <w:rFonts w:asciiTheme="majorEastAsia" w:eastAsiaTheme="majorEastAsia" w:hAnsiTheme="majorEastAsia" w:hint="eastAsia"/>
          <w:color w:val="2E74B5" w:themeColor="accent1" w:themeShade="BF"/>
          <w:szCs w:val="21"/>
          <w:lang w:eastAsia="zh-CN"/>
        </w:rPr>
        <w:t>a</w:t>
      </w: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nd Technology                       </w:t>
      </w:r>
      <w:r w:rsid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    </w:t>
      </w:r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 xml:space="preserve">Jalan </w:t>
      </w:r>
      <w:proofErr w:type="spellStart"/>
      <w:proofErr w:type="gramStart"/>
      <w:r w:rsidRPr="0066680D">
        <w:rPr>
          <w:rFonts w:asciiTheme="majorEastAsia" w:eastAsiaTheme="majorEastAsia" w:hAnsiTheme="majorEastAsia"/>
          <w:color w:val="2E74B5" w:themeColor="accent1" w:themeShade="BF"/>
          <w:szCs w:val="21"/>
          <w:lang w:eastAsia="zh-CN"/>
        </w:rPr>
        <w:t>Sunsuria,Malaysia</w:t>
      </w:r>
      <w:proofErr w:type="spellEnd"/>
      <w:proofErr w:type="gramEnd"/>
    </w:p>
    <w:p w14:paraId="1D6B90AC" w14:textId="71FB8096" w:rsidR="006131E5" w:rsidRDefault="006131E5" w:rsidP="006131E5">
      <w:pPr>
        <w:pStyle w:val="affd"/>
        <w:ind w:right="420"/>
        <w:rPr>
          <w:rFonts w:asciiTheme="majorEastAsia" w:eastAsiaTheme="majorEastAsia" w:hAnsiTheme="majorEastAsia"/>
          <w:sz w:val="21"/>
          <w:szCs w:val="20"/>
          <w:lang w:eastAsia="zh-CN"/>
        </w:rPr>
      </w:pPr>
    </w:p>
    <w:p w14:paraId="4299DB7E" w14:textId="19F7CA27" w:rsidR="006131E5" w:rsidRDefault="006131E5" w:rsidP="006131E5">
      <w:pPr>
        <w:pStyle w:val="affd"/>
        <w:ind w:right="420"/>
        <w:rPr>
          <w:rFonts w:asciiTheme="majorEastAsia" w:eastAsiaTheme="majorEastAsia" w:hAnsiTheme="majorEastAsia"/>
          <w:sz w:val="21"/>
          <w:szCs w:val="20"/>
          <w:lang w:eastAsia="zh-CN"/>
        </w:rPr>
      </w:pPr>
    </w:p>
    <w:p w14:paraId="238655C7" w14:textId="6A9469AA" w:rsidR="006131E5" w:rsidRDefault="006131E5" w:rsidP="0066680D">
      <w:pPr>
        <w:pStyle w:val="affd"/>
        <w:numPr>
          <w:ilvl w:val="0"/>
          <w:numId w:val="30"/>
        </w:numPr>
        <w:pBdr>
          <w:bottom w:val="single" w:sz="6" w:space="1" w:color="auto"/>
        </w:pBdr>
        <w:ind w:right="420"/>
        <w:rPr>
          <w:rFonts w:ascii="楷体" w:eastAsia="楷体" w:hAnsi="楷体"/>
          <w:sz w:val="32"/>
          <w:szCs w:val="32"/>
          <w:lang w:eastAsia="zh-CN"/>
        </w:rPr>
      </w:pPr>
      <w:r w:rsidRPr="001565FC">
        <w:rPr>
          <w:rFonts w:ascii="楷体" w:eastAsia="楷体" w:hAnsi="楷体"/>
          <w:sz w:val="32"/>
          <w:szCs w:val="32"/>
          <w:lang w:eastAsia="zh-CN"/>
        </w:rPr>
        <w:t>Work and Volunteer Experience</w:t>
      </w:r>
    </w:p>
    <w:p w14:paraId="40A0F62B" w14:textId="4146C287" w:rsidR="006131E5" w:rsidRDefault="006131E5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  <w:r w:rsidRPr="0066680D">
        <w:rPr>
          <w:rFonts w:asciiTheme="minorEastAsia" w:eastAsiaTheme="minorEastAsia" w:hAnsiTheme="minorEastAsia" w:hint="eastAsia"/>
          <w:color w:val="2E74B5" w:themeColor="accent1" w:themeShade="BF"/>
          <w:lang w:eastAsia="zh-CN"/>
        </w:rPr>
        <w:t>P</w:t>
      </w:r>
      <w:r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roton HSN21KM Volunteer</w:t>
      </w:r>
      <w:r w:rsidR="0066680D"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 xml:space="preserve">                                              </w:t>
      </w:r>
      <w:r w:rsid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 xml:space="preserve">    </w:t>
      </w:r>
      <w:r w:rsidR="0066680D"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2019/10</w:t>
      </w:r>
    </w:p>
    <w:p w14:paraId="6930D62C" w14:textId="2435ACDB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25246EA2" w14:textId="2527FA59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1A0F232B" w14:textId="2A4DCE78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07EC1762" w14:textId="111FDD8E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31AC46D9" w14:textId="4E1D41FC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1BEF090E" w14:textId="6BF88D9D" w:rsidR="0066680D" w:rsidRDefault="0066680D" w:rsidP="0066680D">
      <w:pPr>
        <w:pStyle w:val="affd"/>
        <w:ind w:right="420"/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</w:p>
    <w:p w14:paraId="40AD7807" w14:textId="53F7F87D" w:rsidR="0066680D" w:rsidRDefault="0066680D" w:rsidP="0066680D">
      <w:pPr>
        <w:pStyle w:val="afff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楷体" w:eastAsia="楷体" w:hAnsi="楷体"/>
          <w:sz w:val="32"/>
          <w:szCs w:val="32"/>
          <w:lang w:eastAsia="zh-CN"/>
        </w:rPr>
      </w:pPr>
      <w:r w:rsidRPr="0066680D">
        <w:rPr>
          <w:rFonts w:ascii="楷体" w:eastAsia="楷体" w:hAnsi="楷体"/>
          <w:sz w:val="32"/>
          <w:szCs w:val="32"/>
          <w:lang w:eastAsia="zh-CN"/>
        </w:rPr>
        <w:t>Skills and Hobby</w:t>
      </w:r>
    </w:p>
    <w:p w14:paraId="1C2E0950" w14:textId="48BD654F" w:rsidR="0066680D" w:rsidRDefault="0066680D" w:rsidP="0066680D">
      <w:pPr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  <w:r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 xml:space="preserve">Language: </w:t>
      </w:r>
      <w:r w:rsidR="00BA3531"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Chinese (</w:t>
      </w:r>
      <w:r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native language</w:t>
      </w:r>
      <w:r w:rsidR="00BA3531"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), English</w:t>
      </w:r>
      <w:r w:rsidRP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, Malay</w:t>
      </w:r>
    </w:p>
    <w:p w14:paraId="04033C40" w14:textId="3BB2C80F" w:rsidR="0066680D" w:rsidRPr="0066680D" w:rsidRDefault="00283283" w:rsidP="0066680D">
      <w:pPr>
        <w:rPr>
          <w:rFonts w:asciiTheme="minorEastAsia" w:eastAsiaTheme="minorEastAsia" w:hAnsiTheme="minorEastAsia"/>
          <w:color w:val="2E74B5" w:themeColor="accent1" w:themeShade="BF"/>
          <w:lang w:eastAsia="zh-CN"/>
        </w:rPr>
      </w:pPr>
      <w:r>
        <w:rPr>
          <w:rFonts w:ascii="方正姚体" w:eastAsia="方正姚体" w:hAnsi="Adobe Gothic Std B"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92E48" wp14:editId="3D922151">
                <wp:simplePos x="0" y="0"/>
                <wp:positionH relativeFrom="page">
                  <wp:posOffset>-34290</wp:posOffset>
                </wp:positionH>
                <wp:positionV relativeFrom="paragraph">
                  <wp:posOffset>2799715</wp:posOffset>
                </wp:positionV>
                <wp:extent cx="1409700" cy="1744980"/>
                <wp:effectExtent l="0" t="19050" r="38100" b="2667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449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1E21" id="直角三角形 4" o:spid="_x0000_s1026" type="#_x0000_t6" style="position:absolute;left:0;text-align:left;margin-left:-2.7pt;margin-top:220.45pt;width:111pt;height:137.4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" fillcolor="#5b9bd5 [3204]" strokecolor="#1f4d78 [1604]" strokeweight="1pt">
                <w10:wrap anchorx="page"/>
              </v:shape>
            </w:pict>
          </mc:Fallback>
        </mc:AlternateContent>
      </w:r>
      <w:r w:rsidR="0066680D">
        <w:rPr>
          <w:rFonts w:asciiTheme="minorEastAsia" w:eastAsiaTheme="minorEastAsia" w:hAnsiTheme="minorEastAsia" w:hint="eastAsia"/>
          <w:color w:val="2E74B5" w:themeColor="accent1" w:themeShade="BF"/>
          <w:lang w:eastAsia="zh-CN"/>
        </w:rPr>
        <w:t>H</w:t>
      </w:r>
      <w:r w:rsid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obby: Premiere,</w:t>
      </w:r>
      <w:r w:rsidR="00BA3531">
        <w:rPr>
          <w:rFonts w:asciiTheme="minorEastAsia" w:eastAsiaTheme="minorEastAsia" w:hAnsiTheme="minorEastAsia"/>
          <w:color w:val="2E74B5" w:themeColor="accent1" w:themeShade="BF"/>
          <w:lang w:eastAsia="zh-CN"/>
        </w:rPr>
        <w:t xml:space="preserve"> p</w:t>
      </w:r>
      <w:r w:rsidR="0066680D">
        <w:rPr>
          <w:rFonts w:asciiTheme="minorEastAsia" w:eastAsiaTheme="minorEastAsia" w:hAnsiTheme="minorEastAsia"/>
          <w:color w:val="2E74B5" w:themeColor="accent1" w:themeShade="BF"/>
          <w:lang w:eastAsia="zh-CN"/>
        </w:rPr>
        <w:t>rogram,</w:t>
      </w:r>
      <w:r w:rsidR="00BA3531">
        <w:rPr>
          <w:rFonts w:asciiTheme="minorEastAsia" w:eastAsiaTheme="minorEastAsia" w:hAnsiTheme="minorEastAsia"/>
          <w:color w:val="2E74B5" w:themeColor="accent1" w:themeShade="BF"/>
          <w:lang w:eastAsia="zh-CN"/>
        </w:rPr>
        <w:t xml:space="preserve"> </w:t>
      </w:r>
      <w:r w:rsidR="006332DC">
        <w:rPr>
          <w:rFonts w:asciiTheme="minorEastAsia" w:eastAsiaTheme="minorEastAsia" w:hAnsiTheme="minorEastAsia"/>
          <w:color w:val="2E74B5" w:themeColor="accent1" w:themeShade="BF"/>
          <w:lang w:eastAsia="zh-CN"/>
        </w:rPr>
        <w:t>all kinds of sports.</w:t>
      </w:r>
    </w:p>
    <w:sectPr w:rsidR="0066680D" w:rsidRPr="0066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80FF8" w14:textId="77777777" w:rsidR="005505E9" w:rsidRDefault="005505E9" w:rsidP="00827CA3">
      <w:r>
        <w:separator/>
      </w:r>
    </w:p>
  </w:endnote>
  <w:endnote w:type="continuationSeparator" w:id="0">
    <w:p w14:paraId="020A0997" w14:textId="77777777" w:rsidR="005505E9" w:rsidRDefault="005505E9" w:rsidP="0082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F70E8" w14:textId="77777777" w:rsidR="005505E9" w:rsidRDefault="005505E9" w:rsidP="00827CA3">
      <w:r>
        <w:separator/>
      </w:r>
    </w:p>
  </w:footnote>
  <w:footnote w:type="continuationSeparator" w:id="0">
    <w:p w14:paraId="01EA0836" w14:textId="77777777" w:rsidR="005505E9" w:rsidRDefault="005505E9" w:rsidP="0082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20667"/>
    <w:multiLevelType w:val="hybridMultilevel"/>
    <w:tmpl w:val="BB647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B557CC"/>
    <w:multiLevelType w:val="hybridMultilevel"/>
    <w:tmpl w:val="D56E6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6E4FDC"/>
    <w:multiLevelType w:val="hybridMultilevel"/>
    <w:tmpl w:val="F7449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2A4106"/>
    <w:multiLevelType w:val="hybridMultilevel"/>
    <w:tmpl w:val="D76A8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805888"/>
    <w:multiLevelType w:val="hybridMultilevel"/>
    <w:tmpl w:val="5F48A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C86579D"/>
    <w:multiLevelType w:val="hybridMultilevel"/>
    <w:tmpl w:val="B1E2DC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567539"/>
    <w:multiLevelType w:val="hybridMultilevel"/>
    <w:tmpl w:val="95EAD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25"/>
  </w:num>
  <w:num w:numId="25">
    <w:abstractNumId w:val="15"/>
  </w:num>
  <w:num w:numId="26">
    <w:abstractNumId w:val="23"/>
  </w:num>
  <w:num w:numId="27">
    <w:abstractNumId w:val="28"/>
  </w:num>
  <w:num w:numId="28">
    <w:abstractNumId w:val="10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4"/>
    <w:rsid w:val="001565FC"/>
    <w:rsid w:val="001C577A"/>
    <w:rsid w:val="00283283"/>
    <w:rsid w:val="005505E9"/>
    <w:rsid w:val="006131E5"/>
    <w:rsid w:val="006332DC"/>
    <w:rsid w:val="00645252"/>
    <w:rsid w:val="0066680D"/>
    <w:rsid w:val="006D3D74"/>
    <w:rsid w:val="00827CA3"/>
    <w:rsid w:val="0083569A"/>
    <w:rsid w:val="008E4561"/>
    <w:rsid w:val="00A9204E"/>
    <w:rsid w:val="00B543B4"/>
    <w:rsid w:val="00BA3531"/>
    <w:rsid w:val="00BE2D24"/>
    <w:rsid w:val="00C72416"/>
    <w:rsid w:val="00D01321"/>
    <w:rsid w:val="00E5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0EF4"/>
  <w15:chartTrackingRefBased/>
  <w15:docId w15:val="{A110707E-59E6-4405-9976-1CBF099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unhideWhenUsed/>
    <w:rsid w:val="006D3D74"/>
  </w:style>
  <w:style w:type="character" w:customStyle="1" w:styleId="affa">
    <w:name w:val="页眉 字符"/>
    <w:basedOn w:val="a0"/>
    <w:link w:val="aff9"/>
    <w:uiPriority w:val="99"/>
    <w:rsid w:val="006D3D74"/>
  </w:style>
  <w:style w:type="paragraph" w:styleId="affb">
    <w:name w:val="footer"/>
    <w:basedOn w:val="a"/>
    <w:link w:val="affc"/>
    <w:uiPriority w:val="99"/>
    <w:unhideWhenUsed/>
    <w:rsid w:val="006D3D74"/>
  </w:style>
  <w:style w:type="character" w:customStyle="1" w:styleId="affc">
    <w:name w:val="页脚 字符"/>
    <w:basedOn w:val="a0"/>
    <w:link w:val="affb"/>
    <w:uiPriority w:val="99"/>
    <w:rsid w:val="006D3D74"/>
  </w:style>
  <w:style w:type="paragraph" w:styleId="TOC9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paragraph" w:styleId="affd">
    <w:name w:val="No Spacing"/>
    <w:uiPriority w:val="1"/>
    <w:qFormat/>
    <w:rsid w:val="00B543B4"/>
  </w:style>
  <w:style w:type="character" w:styleId="affe">
    <w:name w:val="Unresolved Mention"/>
    <w:basedOn w:val="a0"/>
    <w:uiPriority w:val="99"/>
    <w:semiHidden/>
    <w:unhideWhenUsed/>
    <w:rsid w:val="00B543B4"/>
    <w:rPr>
      <w:color w:val="605E5C"/>
      <w:shd w:val="clear" w:color="auto" w:fill="E1DFDD"/>
    </w:rPr>
  </w:style>
  <w:style w:type="paragraph" w:styleId="afff">
    <w:name w:val="List Paragraph"/>
    <w:basedOn w:val="a"/>
    <w:uiPriority w:val="34"/>
    <w:unhideWhenUsed/>
    <w:qFormat/>
    <w:rsid w:val="00666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B928DE-3218-4CFA-8C93-DAE242B1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V530-Computing</dc:creator>
  <cp:keywords/>
  <dc:description/>
  <cp:lastModifiedBy>天 帝</cp:lastModifiedBy>
  <cp:revision>8</cp:revision>
  <dcterms:created xsi:type="dcterms:W3CDTF">2019-10-03T05:49:00Z</dcterms:created>
  <dcterms:modified xsi:type="dcterms:W3CDTF">2019-12-18T10:27:00Z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